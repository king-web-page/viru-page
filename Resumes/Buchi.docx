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</w:pPr>
    </w:p>
    <w:p>
      <w:pPr>
        <w:jc w:val="center"/>
      </w:pPr>
      <w:r>
        <w:rPr>
          <w:b/>
          <w:bCs/>
          <w:color w:val="000000"/>
          <w:sz w:val="32"/>
          <w:szCs w:val="36"/>
          <w:u w:val="single"/>
        </w:rPr>
        <w:t>RESUME</w:t>
      </w:r>
    </w:p>
    <w:p>
      <w:pPr>
        <w:spacing w:line="240" w:lineRule="auto"/>
      </w:pPr>
      <w:r>
        <w:rPr>
          <w:rStyle w:val="5"/>
          <w:sz w:val="26"/>
        </w:rPr>
        <w:tab/>
      </w:r>
      <w:r>
        <w:rPr>
          <w:rStyle w:val="5"/>
          <w:color w:val="000000"/>
          <w:sz w:val="26"/>
        </w:rPr>
        <w:tab/>
      </w:r>
      <w:r>
        <w:rPr>
          <w:rStyle w:val="5"/>
          <w:color w:val="000000"/>
          <w:sz w:val="26"/>
        </w:rPr>
        <w:tab/>
      </w:r>
      <w:r>
        <w:rPr>
          <w:rStyle w:val="5"/>
          <w:color w:val="000000"/>
          <w:sz w:val="26"/>
        </w:rPr>
        <w:tab/>
      </w:r>
      <w:r>
        <w:rPr>
          <w:rStyle w:val="5"/>
          <w:color w:val="000000"/>
          <w:sz w:val="26"/>
        </w:rPr>
        <w:tab/>
      </w:r>
      <w:r>
        <w:rPr>
          <w:rStyle w:val="5"/>
          <w:color w:val="000000"/>
          <w:sz w:val="26"/>
        </w:rPr>
        <w:t xml:space="preserve">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72" w:hanging="5072" w:hangingChars="1950"/>
        <w:textAlignment w:val="baseline"/>
        <w:rPr>
          <w:rStyle w:val="5"/>
          <w:rFonts w:hint="default"/>
          <w:b/>
          <w:bCs/>
          <w:sz w:val="26"/>
          <w:lang w:val="en-US"/>
        </w:rPr>
      </w:pPr>
      <w:r>
        <w:rPr>
          <w:rStyle w:val="5"/>
          <w:rFonts w:hint="default"/>
          <w:b/>
          <w:sz w:val="26"/>
          <w:lang w:val="en-US"/>
        </w:rPr>
        <w:t xml:space="preserve">CHUNCHU SREEJA                                         </w:t>
      </w:r>
      <w:r>
        <w:rPr>
          <w:rStyle w:val="5"/>
          <w:sz w:val="26"/>
        </w:rPr>
        <w:t>Email</w:t>
      </w:r>
      <w:r>
        <w:rPr>
          <w:rStyle w:val="5"/>
          <w:rFonts w:hint="default"/>
          <w:sz w:val="26"/>
          <w:lang w:val="en-US"/>
        </w:rPr>
        <w:t xml:space="preserve"> Id     </w:t>
      </w:r>
      <w:r>
        <w:rPr>
          <w:rStyle w:val="5"/>
          <w:sz w:val="26"/>
        </w:rPr>
        <w:t xml:space="preserve">: </w:t>
      </w:r>
      <w:r>
        <w:rPr>
          <w:rStyle w:val="5"/>
          <w:rFonts w:hint="default"/>
          <w:b/>
          <w:bCs/>
          <w:sz w:val="26"/>
          <w:lang w:val="en-US"/>
        </w:rPr>
        <w:fldChar w:fldCharType="begin"/>
      </w:r>
      <w:r>
        <w:rPr>
          <w:rStyle w:val="5"/>
          <w:rFonts w:hint="default"/>
          <w:b/>
          <w:bCs/>
          <w:sz w:val="26"/>
          <w:lang w:val="en-US"/>
        </w:rPr>
        <w:instrText xml:space="preserve"> HYPERLINK "mailto:sreejachunchu13@gmail.com" </w:instrText>
      </w:r>
      <w:r>
        <w:rPr>
          <w:rStyle w:val="5"/>
          <w:rFonts w:hint="default"/>
          <w:b/>
          <w:bCs/>
          <w:sz w:val="26"/>
          <w:lang w:val="en-US"/>
        </w:rPr>
        <w:fldChar w:fldCharType="separate"/>
      </w:r>
      <w:r>
        <w:rPr>
          <w:rStyle w:val="4"/>
          <w:rFonts w:hint="default"/>
          <w:b/>
          <w:bCs/>
          <w:sz w:val="26"/>
          <w:lang w:val="en-US"/>
        </w:rPr>
        <w:t>sreejachunchu13@gmail.com</w:t>
      </w:r>
      <w:r>
        <w:rPr>
          <w:rStyle w:val="5"/>
          <w:rFonts w:hint="default"/>
          <w:b/>
          <w:bCs/>
          <w:sz w:val="26"/>
          <w:lang w:val="en-US"/>
        </w:rPr>
        <w:fldChar w:fldCharType="end"/>
      </w:r>
      <w:r>
        <w:rPr>
          <w:rStyle w:val="5"/>
          <w:rFonts w:hint="default"/>
          <w:b/>
          <w:bCs/>
          <w:sz w:val="26"/>
          <w:lang w:val="en-US"/>
        </w:rPr>
        <w:t xml:space="preserve">                                                                </w:t>
      </w:r>
      <w:r>
        <w:rPr>
          <w:rStyle w:val="5"/>
          <w:sz w:val="26"/>
        </w:rPr>
        <w:t xml:space="preserve"> </w:t>
      </w:r>
      <w:r>
        <w:rPr>
          <w:rStyle w:val="5"/>
          <w:rFonts w:hint="default"/>
          <w:sz w:val="26"/>
          <w:lang w:val="en-US"/>
        </w:rPr>
        <w:t xml:space="preserve">                                                          Mobile No :</w:t>
      </w:r>
      <w:r>
        <w:rPr>
          <w:rStyle w:val="5"/>
          <w:rFonts w:hint="default"/>
          <w:b/>
          <w:bCs/>
          <w:sz w:val="26"/>
          <w:lang w:val="en-US"/>
        </w:rPr>
        <w:t xml:space="preserve"> 9392676264</w:t>
      </w:r>
      <w:r>
        <w:rPr>
          <w:rStyle w:val="5"/>
          <w:b/>
          <w:bCs/>
          <w:sz w:val="26"/>
        </w:rPr>
        <w:t xml:space="preserve">  </w:t>
      </w:r>
      <w:r>
        <w:rPr>
          <w:rStyle w:val="5"/>
          <w:rFonts w:hint="default"/>
          <w:b/>
          <w:bCs/>
          <w:sz w:val="26"/>
          <w:lang w:val="en-US"/>
        </w:rPr>
        <w:t xml:space="preserve">     </w:t>
      </w:r>
      <w:r>
        <w:rPr>
          <w:rStyle w:val="5"/>
          <w:rFonts w:hint="default"/>
          <w:sz w:val="26"/>
          <w:lang w:val="en-US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Style w:val="5"/>
          <w:rFonts w:hint="default"/>
          <w:sz w:val="26"/>
          <w:u w:val="thick"/>
          <w:lang w:val="en-US"/>
        </w:rPr>
      </w:pPr>
      <w:r>
        <w:rPr>
          <w:rStyle w:val="5"/>
          <w:rFonts w:hint="default"/>
          <w:sz w:val="26"/>
          <w:u w:val="thick"/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Style w:val="5"/>
          <w:rFonts w:hint="default"/>
          <w:sz w:val="26"/>
          <w:u w:val="thick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Style w:val="5"/>
          <w:rFonts w:hint="default"/>
          <w:sz w:val="26"/>
          <w:lang w:val="en-US"/>
        </w:rPr>
      </w:pPr>
      <w:r>
        <w:rPr>
          <w:rStyle w:val="5"/>
          <w:sz w:val="26"/>
        </w:rPr>
        <w:t xml:space="preserve">    </w:t>
      </w:r>
    </w:p>
    <w:p>
      <w:pPr>
        <w:spacing w:line="360" w:lineRule="auto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Professional objective:</w:t>
      </w:r>
    </w:p>
    <w:p>
      <w:pPr>
        <w:spacing w:line="360" w:lineRule="auto"/>
        <w:jc w:val="both"/>
      </w:pPr>
      <w:r>
        <w:rPr>
          <w:rStyle w:val="5"/>
          <w:b/>
          <w:bCs/>
          <w:color w:val="000000"/>
        </w:rPr>
        <w:tab/>
      </w:r>
      <w:r>
        <w:rPr>
          <w:rStyle w:val="5"/>
          <w:color w:val="000000"/>
        </w:rPr>
        <w:t>A Challenging position with a Progressive Organization that will effectively utilize my knowledge.</w:t>
      </w:r>
    </w:p>
    <w:p>
      <w:pPr>
        <w:spacing w:line="480" w:lineRule="auto"/>
        <w:jc w:val="both"/>
        <w:rPr>
          <w:b/>
          <w:color w:val="000000"/>
          <w:sz w:val="12"/>
          <w:u w:val="single"/>
        </w:rPr>
      </w:pPr>
    </w:p>
    <w:p>
      <w:pPr>
        <w:spacing w:line="480" w:lineRule="auto"/>
        <w:jc w:val="both"/>
        <w:rPr>
          <w:b/>
          <w:color w:val="000000"/>
          <w:sz w:val="2"/>
          <w:u w:val="single"/>
        </w:rPr>
      </w:pPr>
    </w:p>
    <w:p>
      <w:pPr>
        <w:spacing w:line="480" w:lineRule="auto"/>
        <w:jc w:val="both"/>
      </w:pPr>
      <w:r>
        <w:rPr>
          <w:b/>
          <w:color w:val="000000"/>
          <w:sz w:val="28"/>
          <w:szCs w:val="28"/>
          <w:u w:val="single"/>
        </w:rPr>
        <w:t>Strength</w:t>
      </w:r>
      <w:r>
        <w:rPr>
          <w:rFonts w:hint="default"/>
          <w:b/>
          <w:color w:val="000000"/>
          <w:sz w:val="28"/>
          <w:szCs w:val="28"/>
          <w:u w:val="single"/>
          <w:lang w:val="en-US"/>
        </w:rPr>
        <w:t>s</w:t>
      </w:r>
      <w:r>
        <w:rPr>
          <w:b/>
          <w:color w:val="000000"/>
          <w:sz w:val="28"/>
          <w:szCs w:val="28"/>
          <w:u w:val="single"/>
        </w:rPr>
        <w:t>:</w:t>
      </w:r>
    </w:p>
    <w:p>
      <w:pPr>
        <w:spacing w:line="480" w:lineRule="auto"/>
        <w:jc w:val="both"/>
        <w:rPr>
          <w:color w:val="000000"/>
          <w:sz w:val="2"/>
        </w:rPr>
      </w:pPr>
    </w:p>
    <w:p>
      <w:pPr>
        <w:numPr>
          <w:ilvl w:val="0"/>
          <w:numId w:val="1"/>
        </w:numPr>
        <w:spacing w:line="480" w:lineRule="auto"/>
        <w:ind w:left="0" w:right="0" w:firstLine="0"/>
        <w:jc w:val="both"/>
      </w:pPr>
      <w:r>
        <w:rPr>
          <w:color w:val="000000"/>
        </w:rPr>
        <w:t>Self Starter  with logical thinking and analytical approach backed by hard working.</w:t>
      </w:r>
    </w:p>
    <w:p>
      <w:pPr>
        <w:numPr>
          <w:ilvl w:val="0"/>
          <w:numId w:val="1"/>
        </w:numPr>
        <w:spacing w:line="480" w:lineRule="auto"/>
        <w:ind w:left="0" w:right="0" w:firstLine="0"/>
        <w:jc w:val="both"/>
      </w:pPr>
      <w:r>
        <w:rPr>
          <w:color w:val="000000"/>
        </w:rPr>
        <w:t>Ready to adopt a new change.Excellent co-ordination capabilities.</w:t>
      </w:r>
    </w:p>
    <w:p>
      <w:pPr>
        <w:numPr>
          <w:ilvl w:val="0"/>
          <w:numId w:val="1"/>
        </w:numPr>
        <w:spacing w:line="480" w:lineRule="auto"/>
        <w:ind w:left="0" w:right="0" w:firstLine="0"/>
        <w:jc w:val="both"/>
      </w:pPr>
      <w:r>
        <w:rPr>
          <w:rFonts w:hint="default"/>
          <w:lang w:val="en-US"/>
        </w:rPr>
        <w:t>Excellent Co-ordination and Capabilities.</w:t>
      </w:r>
    </w:p>
    <w:p>
      <w:pPr>
        <w:numPr>
          <w:ilvl w:val="0"/>
          <w:numId w:val="1"/>
        </w:numPr>
        <w:spacing w:line="480" w:lineRule="auto"/>
        <w:ind w:left="0" w:right="0" w:firstLine="0"/>
        <w:jc w:val="both"/>
      </w:pPr>
      <w:r>
        <w:rPr>
          <w:color w:val="000000"/>
        </w:rPr>
        <w:t>Devotion determination and dedication.</w:t>
      </w:r>
    </w:p>
    <w:p>
      <w:pPr>
        <w:numPr>
          <w:ilvl w:val="0"/>
          <w:numId w:val="1"/>
        </w:numPr>
        <w:spacing w:line="480" w:lineRule="auto"/>
        <w:ind w:left="0" w:right="0" w:firstLine="0"/>
        <w:jc w:val="both"/>
      </w:pPr>
      <w:r>
        <w:rPr>
          <w:rFonts w:hint="default"/>
          <w:color w:val="000000"/>
          <w:lang w:val="en-US"/>
        </w:rPr>
        <w:t xml:space="preserve">Good Team player </w:t>
      </w:r>
    </w:p>
    <w:p>
      <w:pPr>
        <w:spacing w:line="360" w:lineRule="auto"/>
        <w:jc w:val="both"/>
        <w:rPr>
          <w:color w:val="000000"/>
          <w:sz w:val="26"/>
        </w:rPr>
      </w:pPr>
    </w:p>
    <w:p>
      <w:pPr>
        <w:spacing w:line="480" w:lineRule="auto"/>
        <w:jc w:val="both"/>
      </w:pPr>
      <w:r>
        <w:rPr>
          <w:b/>
          <w:bCs/>
          <w:color w:val="000000"/>
          <w:sz w:val="28"/>
          <w:szCs w:val="28"/>
          <w:u w:val="single"/>
        </w:rPr>
        <w:t>Educational Qualifications:</w:t>
      </w:r>
    </w:p>
    <w:p>
      <w:pPr>
        <w:numPr>
          <w:ilvl w:val="0"/>
          <w:numId w:val="2"/>
        </w:numPr>
        <w:spacing w:line="480" w:lineRule="auto"/>
        <w:ind w:left="0" w:right="0" w:firstLine="0"/>
        <w:jc w:val="both"/>
        <w:rPr>
          <w:sz w:val="13"/>
          <w:szCs w:val="13"/>
        </w:rPr>
      </w:pPr>
      <w:r>
        <w:rPr>
          <w:rFonts w:hint="default"/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</w:rPr>
        <w:t>Completed B.</w:t>
      </w:r>
      <w:r>
        <w:rPr>
          <w:rFonts w:hint="default"/>
          <w:bCs/>
          <w:color w:val="000000"/>
          <w:szCs w:val="28"/>
          <w:lang w:val="en-US"/>
        </w:rPr>
        <w:t>sc</w:t>
      </w:r>
      <w:r>
        <w:rPr>
          <w:bCs/>
          <w:color w:val="000000"/>
          <w:szCs w:val="28"/>
        </w:rPr>
        <w:t>(</w:t>
      </w:r>
      <w:r>
        <w:rPr>
          <w:rFonts w:hint="default"/>
          <w:bCs/>
          <w:color w:val="000000"/>
          <w:szCs w:val="28"/>
          <w:lang w:val="en-US"/>
        </w:rPr>
        <w:t>Maths</w:t>
      </w:r>
      <w:r>
        <w:rPr>
          <w:bCs/>
          <w:color w:val="000000"/>
          <w:szCs w:val="28"/>
        </w:rPr>
        <w:t xml:space="preserve">) Kakatiya University, Warangal with </w:t>
      </w:r>
      <w:r>
        <w:rPr>
          <w:rFonts w:hint="default"/>
          <w:bCs/>
          <w:color w:val="000000"/>
          <w:szCs w:val="28"/>
          <w:lang w:val="en-US"/>
        </w:rPr>
        <w:t>80.6</w:t>
      </w:r>
      <w:r>
        <w:rPr>
          <w:bCs/>
          <w:color w:val="000000"/>
          <w:szCs w:val="28"/>
        </w:rPr>
        <w:t>% of marks(201</w:t>
      </w:r>
      <w:r>
        <w:rPr>
          <w:rFonts w:hint="default"/>
          <w:bCs/>
          <w:color w:val="000000"/>
          <w:szCs w:val="28"/>
          <w:lang w:val="en-US"/>
        </w:rPr>
        <w:t>8</w:t>
      </w:r>
      <w:r>
        <w:rPr>
          <w:bCs/>
          <w:color w:val="000000"/>
          <w:szCs w:val="28"/>
        </w:rPr>
        <w:t>-20</w:t>
      </w:r>
      <w:r>
        <w:rPr>
          <w:rFonts w:hint="default"/>
          <w:bCs/>
          <w:color w:val="000000"/>
          <w:szCs w:val="28"/>
          <w:lang w:val="en-US"/>
        </w:rPr>
        <w:t>21</w:t>
      </w:r>
      <w:r>
        <w:rPr>
          <w:bCs/>
          <w:color w:val="000000"/>
          <w:szCs w:val="28"/>
        </w:rPr>
        <w:t>)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2"/>
        </w:numPr>
        <w:spacing w:line="480" w:lineRule="auto"/>
        <w:ind w:left="0" w:right="0" w:firstLine="0"/>
        <w:jc w:val="both"/>
      </w:pPr>
      <w:r>
        <w:rPr>
          <w:rStyle w:val="5"/>
          <w:bCs/>
          <w:color w:val="000000"/>
          <w:szCs w:val="28"/>
        </w:rPr>
        <w:t>Completed</w:t>
      </w:r>
      <w:r>
        <w:rPr>
          <w:rStyle w:val="5"/>
          <w:color w:val="000000"/>
        </w:rPr>
        <w:t xml:space="preserve"> Intermediate (M.</w:t>
      </w:r>
      <w:r>
        <w:rPr>
          <w:rStyle w:val="5"/>
          <w:rFonts w:hint="default"/>
          <w:color w:val="000000"/>
          <w:lang w:val="en-US"/>
        </w:rPr>
        <w:t>P</w:t>
      </w:r>
      <w:r>
        <w:rPr>
          <w:rStyle w:val="5"/>
          <w:color w:val="000000"/>
        </w:rPr>
        <w:t xml:space="preserve">.C) from </w:t>
      </w:r>
      <w:r>
        <w:rPr>
          <w:rStyle w:val="5"/>
          <w:rFonts w:hint="default"/>
          <w:color w:val="000000"/>
          <w:lang w:val="en-US"/>
        </w:rPr>
        <w:t xml:space="preserve">SR </w:t>
      </w:r>
      <w:r>
        <w:rPr>
          <w:rStyle w:val="5"/>
          <w:color w:val="000000"/>
        </w:rPr>
        <w:t xml:space="preserve">Jr College, Hanamkonda with </w:t>
      </w:r>
      <w:r>
        <w:rPr>
          <w:rStyle w:val="5"/>
          <w:rFonts w:hint="default"/>
          <w:color w:val="000000"/>
          <w:lang w:val="en-US"/>
        </w:rPr>
        <w:t>81</w:t>
      </w:r>
      <w:r>
        <w:rPr>
          <w:rStyle w:val="5"/>
          <w:color w:val="000000"/>
        </w:rPr>
        <w:t>% mark</w:t>
      </w:r>
      <w:r>
        <w:rPr>
          <w:rStyle w:val="5"/>
          <w:rFonts w:hint="default"/>
          <w:color w:val="000000"/>
          <w:lang w:val="en-US"/>
        </w:rPr>
        <w:t>s(2016-2018)</w:t>
      </w:r>
    </w:p>
    <w:p>
      <w:pPr>
        <w:numPr>
          <w:ilvl w:val="0"/>
          <w:numId w:val="3"/>
        </w:numPr>
        <w:spacing w:line="480" w:lineRule="auto"/>
        <w:ind w:left="0" w:right="0" w:firstLine="0"/>
        <w:jc w:val="both"/>
      </w:pPr>
      <w:r>
        <w:rPr>
          <w:color w:val="000000"/>
        </w:rPr>
        <w:t xml:space="preserve">S.S.C from </w:t>
      </w:r>
      <w:r>
        <w:rPr>
          <w:rFonts w:hint="default"/>
          <w:color w:val="000000"/>
          <w:lang w:val="en-US"/>
        </w:rPr>
        <w:t xml:space="preserve">Wesley </w:t>
      </w:r>
      <w:r>
        <w:rPr>
          <w:color w:val="000000"/>
        </w:rPr>
        <w:t>High School,</w:t>
      </w:r>
      <w:r>
        <w:rPr>
          <w:rFonts w:hint="default"/>
          <w:color w:val="000000"/>
          <w:lang w:val="en-US"/>
        </w:rPr>
        <w:t xml:space="preserve">Kazipet </w:t>
      </w:r>
      <w:r>
        <w:rPr>
          <w:color w:val="000000"/>
        </w:rPr>
        <w:t>with 9</w:t>
      </w:r>
      <w:r>
        <w:rPr>
          <w:rFonts w:hint="default"/>
          <w:color w:val="000000"/>
          <w:lang w:val="en-US"/>
        </w:rPr>
        <w:t>5</w:t>
      </w:r>
      <w:r>
        <w:rPr>
          <w:color w:val="000000"/>
        </w:rPr>
        <w:t>% marks (201</w:t>
      </w:r>
      <w:r>
        <w:rPr>
          <w:rFonts w:hint="default"/>
          <w:color w:val="000000"/>
          <w:lang w:val="en-US"/>
        </w:rPr>
        <w:t>5</w:t>
      </w:r>
      <w:r>
        <w:rPr>
          <w:color w:val="000000"/>
        </w:rPr>
        <w:t>-201</w:t>
      </w:r>
      <w:r>
        <w:rPr>
          <w:rFonts w:hint="default"/>
          <w:color w:val="000000"/>
          <w:lang w:val="en-US"/>
        </w:rPr>
        <w:t>6</w:t>
      </w:r>
      <w:r>
        <w:rPr>
          <w:color w:val="000000"/>
        </w:rPr>
        <w:t>).</w:t>
      </w:r>
    </w:p>
    <w:p>
      <w:pPr>
        <w:spacing w:line="480" w:lineRule="auto"/>
        <w:jc w:val="both"/>
        <w:rPr>
          <w:bCs/>
          <w:color w:val="000000"/>
          <w:sz w:val="6"/>
        </w:rPr>
      </w:pPr>
    </w:p>
    <w:p>
      <w:pPr>
        <w:spacing w:line="480" w:lineRule="auto"/>
        <w:jc w:val="both"/>
      </w:pPr>
      <w:r>
        <w:rPr>
          <w:b/>
          <w:bCs/>
          <w:color w:val="000000"/>
          <w:sz w:val="28"/>
          <w:szCs w:val="28"/>
          <w:u w:val="single"/>
        </w:rPr>
        <w:t xml:space="preserve">Technical Skills :  </w:t>
      </w:r>
    </w:p>
    <w:p>
      <w:pPr>
        <w:numPr>
          <w:ilvl w:val="0"/>
          <w:numId w:val="4"/>
        </w:numPr>
        <w:spacing w:line="480" w:lineRule="auto"/>
        <w:ind w:left="0" w:right="0" w:firstLine="0"/>
        <w:jc w:val="both"/>
      </w:pPr>
      <w:r>
        <w:rPr>
          <w:b/>
          <w:bCs/>
          <w:color w:val="000000"/>
        </w:rPr>
        <w:t>Operating system:</w:t>
      </w:r>
    </w:p>
    <w:p>
      <w:pPr>
        <w:spacing w:line="480" w:lineRule="auto"/>
        <w:jc w:val="both"/>
      </w:pPr>
      <w:r>
        <w:rPr>
          <w:rStyle w:val="5"/>
          <w:b/>
          <w:bCs/>
          <w:color w:val="000000"/>
        </w:rPr>
        <w:t xml:space="preserve">            </w:t>
      </w:r>
      <w:r>
        <w:rPr>
          <w:rStyle w:val="5"/>
          <w:color w:val="000000"/>
        </w:rPr>
        <w:t>Ms-Office,.</w:t>
      </w:r>
    </w:p>
    <w:p>
      <w:pPr>
        <w:numPr>
          <w:ilvl w:val="0"/>
          <w:numId w:val="0"/>
        </w:numPr>
        <w:tabs>
          <w:tab w:val="left" w:pos="0"/>
        </w:tabs>
        <w:spacing w:line="360" w:lineRule="auto"/>
        <w:ind w:leftChars="0" w:right="0" w:rightChars="0"/>
        <w:jc w:val="both"/>
      </w:pPr>
    </w:p>
    <w:p>
      <w:pPr>
        <w:spacing w:line="360" w:lineRule="auto"/>
        <w:ind w:left="360" w:right="0" w:firstLine="0"/>
        <w:jc w:val="both"/>
        <w:rPr>
          <w:b/>
          <w:color w:val="000000"/>
          <w:sz w:val="10"/>
          <w:u w:val="single"/>
        </w:rPr>
      </w:pPr>
    </w:p>
    <w:p>
      <w:pPr>
        <w:spacing w:line="360" w:lineRule="auto"/>
        <w:ind w:left="360" w:right="0" w:firstLine="0"/>
        <w:jc w:val="both"/>
        <w:rPr>
          <w:b/>
          <w:color w:val="000000"/>
          <w:sz w:val="10"/>
          <w:u w:val="single"/>
        </w:rPr>
      </w:pPr>
    </w:p>
    <w:p>
      <w:pPr>
        <w:spacing w:line="360" w:lineRule="auto"/>
        <w:ind w:left="360" w:right="0" w:firstLine="0"/>
        <w:jc w:val="both"/>
        <w:rPr>
          <w:b/>
          <w:color w:val="000000"/>
          <w:sz w:val="10"/>
          <w:u w:val="single"/>
        </w:rPr>
      </w:pPr>
    </w:p>
    <w:p>
      <w:pPr>
        <w:spacing w:line="360" w:lineRule="auto"/>
        <w:ind w:left="360" w:right="0" w:firstLine="0"/>
        <w:jc w:val="both"/>
        <w:rPr>
          <w:b/>
          <w:color w:val="000000"/>
          <w:sz w:val="10"/>
          <w:u w:val="single"/>
        </w:rPr>
      </w:pPr>
    </w:p>
    <w:p>
      <w:pPr>
        <w:spacing w:line="480" w:lineRule="auto"/>
        <w:jc w:val="both"/>
      </w:pPr>
      <w:r>
        <w:rPr>
          <w:rStyle w:val="5"/>
          <w:b/>
          <w:bCs/>
          <w:color w:val="000000"/>
          <w:sz w:val="28"/>
          <w:szCs w:val="28"/>
          <w:u w:val="single"/>
        </w:rPr>
        <w:t>Personal Skills:</w:t>
      </w:r>
    </w:p>
    <w:p>
      <w:pPr>
        <w:numPr>
          <w:ilvl w:val="0"/>
          <w:numId w:val="2"/>
        </w:numPr>
        <w:spacing w:line="480" w:lineRule="auto"/>
        <w:ind w:left="0" w:right="0" w:firstLine="0"/>
        <w:jc w:val="both"/>
      </w:pPr>
      <w:r>
        <w:rPr>
          <w:rStyle w:val="5"/>
          <w:rFonts w:hint="default"/>
          <w:color w:val="000000"/>
          <w:sz w:val="26"/>
          <w:szCs w:val="26"/>
          <w:lang w:val="en-US"/>
        </w:rPr>
        <w:t xml:space="preserve"> Hardworking and good listening skills to motivate myself </w:t>
      </w:r>
    </w:p>
    <w:p>
      <w:pPr>
        <w:numPr>
          <w:ilvl w:val="0"/>
          <w:numId w:val="2"/>
        </w:numPr>
        <w:spacing w:line="480" w:lineRule="auto"/>
        <w:ind w:left="0" w:right="0" w:firstLine="0"/>
        <w:jc w:val="both"/>
      </w:pPr>
      <w:r>
        <w:rPr>
          <w:rStyle w:val="5"/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rStyle w:val="5"/>
          <w:color w:val="000000"/>
          <w:sz w:val="26"/>
          <w:szCs w:val="26"/>
        </w:rPr>
        <w:t>Good communication</w:t>
      </w:r>
      <w:r>
        <w:rPr>
          <w:rStyle w:val="5"/>
          <w:rFonts w:hint="default"/>
          <w:color w:val="000000"/>
          <w:sz w:val="26"/>
          <w:szCs w:val="26"/>
          <w:lang w:val="en-US"/>
        </w:rPr>
        <w:t>s</w:t>
      </w:r>
      <w:r>
        <w:rPr>
          <w:rStyle w:val="5"/>
          <w:color w:val="000000"/>
          <w:sz w:val="26"/>
          <w:szCs w:val="26"/>
        </w:rPr>
        <w:t xml:space="preserve"> in handling the people</w:t>
      </w:r>
    </w:p>
    <w:p>
      <w:pPr>
        <w:numPr>
          <w:ilvl w:val="0"/>
          <w:numId w:val="2"/>
        </w:numPr>
        <w:spacing w:line="480" w:lineRule="auto"/>
        <w:ind w:left="0" w:right="0" w:firstLine="0"/>
        <w:jc w:val="both"/>
      </w:pPr>
      <w:r>
        <w:rPr>
          <w:rStyle w:val="5"/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rStyle w:val="5"/>
          <w:color w:val="000000"/>
          <w:sz w:val="26"/>
          <w:szCs w:val="26"/>
        </w:rPr>
        <w:t xml:space="preserve">Comprehensive problem solving abilities excellent verbal and written communication      </w:t>
      </w:r>
    </w:p>
    <w:p>
      <w:pPr>
        <w:spacing w:line="480" w:lineRule="auto"/>
        <w:jc w:val="both"/>
      </w:pPr>
      <w:r>
        <w:rPr>
          <w:color w:val="000000"/>
          <w:sz w:val="26"/>
          <w:szCs w:val="26"/>
        </w:rPr>
        <w:t xml:space="preserve">   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 xml:space="preserve">skills ability to deal with people diplomatically willingness to learn Team facilitator and   </w:t>
      </w:r>
    </w:p>
    <w:p>
      <w:pPr>
        <w:spacing w:line="480" w:lineRule="auto"/>
        <w:jc w:val="both"/>
      </w:pPr>
      <w:r>
        <w:rPr>
          <w:rStyle w:val="5"/>
          <w:color w:val="000000"/>
          <w:sz w:val="26"/>
          <w:szCs w:val="26"/>
        </w:rPr>
        <w:t xml:space="preserve">   </w:t>
      </w:r>
      <w:r>
        <w:rPr>
          <w:rStyle w:val="5"/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rStyle w:val="5"/>
          <w:color w:val="000000"/>
          <w:sz w:val="26"/>
          <w:szCs w:val="26"/>
        </w:rPr>
        <w:t>Hard working.</w:t>
      </w:r>
    </w:p>
    <w:p>
      <w:pPr>
        <w:spacing w:line="480" w:lineRule="auto"/>
      </w:pPr>
      <w:r>
        <w:rPr>
          <w:b/>
          <w:bCs/>
          <w:sz w:val="28"/>
          <w:szCs w:val="28"/>
          <w:u w:val="single"/>
        </w:rPr>
        <w:t>Personal Profile:</w:t>
      </w:r>
    </w:p>
    <w:p>
      <w:pPr>
        <w:spacing w:line="480" w:lineRule="auto"/>
        <w:ind w:left="0" w:right="0" w:firstLine="360"/>
        <w:rPr>
          <w:rFonts w:hint="default"/>
          <w:lang w:val="en-US"/>
        </w:rPr>
      </w:pPr>
      <w:r>
        <w:rPr>
          <w:rStyle w:val="5"/>
          <w:b/>
          <w:bCs/>
        </w:rPr>
        <w:t>Name</w:t>
      </w:r>
      <w:r>
        <w:rPr>
          <w:rStyle w:val="5"/>
          <w:bCs/>
        </w:rPr>
        <w:tab/>
      </w:r>
      <w:r>
        <w:rPr>
          <w:rStyle w:val="5"/>
          <w:bCs/>
        </w:rPr>
        <w:tab/>
      </w:r>
      <w:r>
        <w:rPr>
          <w:rStyle w:val="5"/>
          <w:bCs/>
        </w:rPr>
        <w:tab/>
      </w:r>
      <w:r>
        <w:rPr>
          <w:rStyle w:val="5"/>
          <w:bCs/>
        </w:rPr>
        <w:tab/>
      </w:r>
      <w:r>
        <w:rPr>
          <w:rStyle w:val="5"/>
          <w:bCs/>
        </w:rPr>
        <w:t>:</w:t>
      </w:r>
      <w:r>
        <w:rPr>
          <w:rStyle w:val="5"/>
          <w:rFonts w:hint="default"/>
          <w:bCs/>
          <w:lang w:val="en-US"/>
        </w:rPr>
        <w:t xml:space="preserve">         CH.SREEJA</w:t>
      </w:r>
    </w:p>
    <w:p>
      <w:pPr>
        <w:spacing w:line="480" w:lineRule="auto"/>
        <w:ind w:left="0" w:right="0" w:firstLine="360"/>
        <w:rPr>
          <w:rFonts w:hint="default"/>
          <w:lang w:val="en-US"/>
        </w:rPr>
      </w:pPr>
      <w:r>
        <w:rPr>
          <w:rStyle w:val="5"/>
          <w:b/>
          <w:bCs/>
        </w:rPr>
        <w:t>Father Name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         CH.BUCHI BABU</w:t>
      </w:r>
    </w:p>
    <w:p>
      <w:pPr>
        <w:spacing w:line="480" w:lineRule="auto"/>
        <w:ind w:left="0" w:right="0" w:firstLine="36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Mother Name                              </w:t>
      </w:r>
      <w:r>
        <w:rPr>
          <w:rFonts w:hint="default"/>
          <w:b w:val="0"/>
          <w:bCs w:val="0"/>
          <w:lang w:val="en-US"/>
        </w:rPr>
        <w:t>:         CH. ARUNA</w:t>
      </w:r>
    </w:p>
    <w:p>
      <w:pPr>
        <w:spacing w:line="480" w:lineRule="auto"/>
        <w:ind w:left="360" w:right="0" w:firstLine="0"/>
        <w:jc w:val="both"/>
        <w:rPr>
          <w:rFonts w:hint="default"/>
          <w:lang w:val="en-US"/>
        </w:rPr>
      </w:pPr>
      <w:r>
        <w:rPr>
          <w:rStyle w:val="5"/>
          <w:b/>
          <w:bCs/>
          <w:color w:val="000000"/>
        </w:rPr>
        <w:t xml:space="preserve">Date of Birth          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           :</w:t>
      </w:r>
      <w:r>
        <w:rPr>
          <w:rStyle w:val="5"/>
          <w:rFonts w:hint="default"/>
          <w:bCs/>
          <w:color w:val="000000"/>
          <w:lang w:val="en-US"/>
        </w:rPr>
        <w:t xml:space="preserve">         01-07-2000</w:t>
      </w:r>
    </w:p>
    <w:p>
      <w:pPr>
        <w:spacing w:line="480" w:lineRule="auto"/>
        <w:ind w:left="360" w:right="0" w:firstLine="0"/>
        <w:jc w:val="both"/>
      </w:pPr>
      <w:r>
        <w:rPr>
          <w:rStyle w:val="5"/>
          <w:b/>
          <w:bCs/>
          <w:color w:val="000000"/>
        </w:rPr>
        <w:t>Nationality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>:         Indian</w:t>
      </w:r>
    </w:p>
    <w:p>
      <w:pPr>
        <w:spacing w:line="480" w:lineRule="auto"/>
        <w:ind w:left="360" w:right="0" w:firstLine="0"/>
        <w:jc w:val="both"/>
      </w:pPr>
      <w:r>
        <w:rPr>
          <w:rStyle w:val="5"/>
          <w:b/>
          <w:bCs/>
          <w:color w:val="000000"/>
        </w:rPr>
        <w:t>Religion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                       :         Hindu  </w:t>
      </w:r>
    </w:p>
    <w:p>
      <w:pPr>
        <w:spacing w:line="480" w:lineRule="auto"/>
        <w:ind w:left="360" w:right="0" w:firstLine="0"/>
        <w:jc w:val="both"/>
      </w:pPr>
      <w:r>
        <w:rPr>
          <w:rStyle w:val="5"/>
          <w:rFonts w:hint="default"/>
          <w:b/>
          <w:bCs/>
          <w:color w:val="000000"/>
          <w:lang w:val="en-US"/>
        </w:rPr>
        <w:t>Gender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:        </w:t>
      </w:r>
      <w:r>
        <w:rPr>
          <w:rStyle w:val="5"/>
          <w:rFonts w:hint="default"/>
          <w:bCs/>
          <w:color w:val="000000"/>
          <w:lang w:val="en-US"/>
        </w:rPr>
        <w:t>Fem</w:t>
      </w:r>
      <w:r>
        <w:rPr>
          <w:rStyle w:val="5"/>
          <w:bCs/>
          <w:color w:val="000000"/>
        </w:rPr>
        <w:t>ale</w:t>
      </w:r>
    </w:p>
    <w:p>
      <w:pPr>
        <w:spacing w:line="480" w:lineRule="auto"/>
        <w:ind w:left="360" w:right="0" w:firstLine="0"/>
        <w:jc w:val="both"/>
      </w:pPr>
      <w:r>
        <w:rPr>
          <w:rStyle w:val="5"/>
          <w:b/>
          <w:bCs/>
          <w:color w:val="000000"/>
        </w:rPr>
        <w:t>Marital Status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            :        Unmarried</w:t>
      </w:r>
    </w:p>
    <w:p>
      <w:pPr>
        <w:spacing w:line="480" w:lineRule="auto"/>
        <w:jc w:val="both"/>
      </w:pPr>
      <w:r>
        <w:rPr>
          <w:rStyle w:val="5"/>
          <w:bCs/>
          <w:color w:val="000000"/>
        </w:rPr>
        <w:t xml:space="preserve">     </w:t>
      </w:r>
      <w:r>
        <w:rPr>
          <w:rStyle w:val="5"/>
          <w:b/>
          <w:bCs/>
          <w:color w:val="000000"/>
        </w:rPr>
        <w:t xml:space="preserve"> Languages Known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:</w:t>
      </w:r>
      <w:r>
        <w:rPr>
          <w:rStyle w:val="5"/>
          <w:rFonts w:hint="default"/>
          <w:bCs/>
          <w:color w:val="000000"/>
          <w:lang w:val="en-US"/>
        </w:rPr>
        <w:t xml:space="preserve">        </w:t>
      </w:r>
      <w:r>
        <w:rPr>
          <w:rStyle w:val="5"/>
          <w:bCs/>
          <w:color w:val="000000"/>
        </w:rPr>
        <w:t>Telugu, English &amp; Hindi</w:t>
      </w:r>
    </w:p>
    <w:p>
      <w:pPr>
        <w:spacing w:line="360" w:lineRule="auto"/>
      </w:pPr>
      <w:r>
        <w:rPr>
          <w:rStyle w:val="5"/>
          <w:bCs/>
          <w:color w:val="000000"/>
        </w:rPr>
        <w:t xml:space="preserve">    </w:t>
      </w:r>
      <w:r>
        <w:rPr>
          <w:rStyle w:val="5"/>
          <w:b/>
          <w:bCs/>
          <w:color w:val="000000"/>
        </w:rPr>
        <w:t xml:space="preserve">  Address                                         </w:t>
      </w:r>
      <w:r>
        <w:rPr>
          <w:rStyle w:val="5"/>
          <w:bCs/>
          <w:color w:val="000000"/>
        </w:rPr>
        <w:t xml:space="preserve">:        </w:t>
      </w:r>
      <w:r>
        <w:rPr>
          <w:rStyle w:val="5"/>
          <w:sz w:val="26"/>
        </w:rPr>
        <w:t>H.No:</w:t>
      </w:r>
      <w:r>
        <w:rPr>
          <w:rStyle w:val="5"/>
          <w:rFonts w:hint="default"/>
          <w:sz w:val="26"/>
          <w:lang w:val="en-US"/>
        </w:rPr>
        <w:t>25-3-113</w:t>
      </w:r>
      <w:r>
        <w:rPr>
          <w:rStyle w:val="5"/>
          <w:sz w:val="26"/>
        </w:rPr>
        <w:t xml:space="preserve">, </w:t>
      </w:r>
      <w:r>
        <w:rPr>
          <w:rStyle w:val="5"/>
          <w:rFonts w:hint="default"/>
          <w:sz w:val="26"/>
          <w:lang w:val="en-US"/>
        </w:rPr>
        <w:t>V- Somidi</w:t>
      </w:r>
      <w:r>
        <w:rPr>
          <w:rStyle w:val="5"/>
          <w:sz w:val="26"/>
        </w:rPr>
        <w:t>,</w:t>
      </w:r>
      <w:r>
        <w:rPr>
          <w:rStyle w:val="5"/>
          <w:rFonts w:hint="default"/>
          <w:sz w:val="26"/>
          <w:lang w:val="en-US"/>
        </w:rPr>
        <w:t xml:space="preserve"> M- Kazipet</w:t>
      </w:r>
      <w:r>
        <w:rPr>
          <w:rStyle w:val="5"/>
          <w:sz w:val="26"/>
        </w:rPr>
        <w:t xml:space="preserve">,               </w:t>
      </w:r>
    </w:p>
    <w:p>
      <w:pPr>
        <w:spacing w:line="360" w:lineRule="auto"/>
        <w:rPr>
          <w:rFonts w:hint="default"/>
          <w:lang w:val="en-US"/>
        </w:rPr>
      </w:pPr>
      <w:r>
        <w:rPr>
          <w:rStyle w:val="5"/>
          <w:sz w:val="26"/>
        </w:rPr>
        <w:t xml:space="preserve">                                                                 Dist:</w:t>
      </w:r>
      <w:r>
        <w:rPr>
          <w:rStyle w:val="5"/>
          <w:rFonts w:hint="default"/>
          <w:sz w:val="26"/>
          <w:lang w:val="en-US"/>
        </w:rPr>
        <w:t>Warangal</w:t>
      </w:r>
      <w:r>
        <w:rPr>
          <w:rStyle w:val="5"/>
          <w:sz w:val="26"/>
        </w:rPr>
        <w:t>-50</w:t>
      </w:r>
      <w:r>
        <w:rPr>
          <w:rStyle w:val="5"/>
          <w:rFonts w:hint="default"/>
          <w:sz w:val="26"/>
          <w:lang w:val="en-US"/>
        </w:rPr>
        <w:t>0005</w:t>
      </w:r>
    </w:p>
    <w:p>
      <w:pPr>
        <w:spacing w:line="360" w:lineRule="auto"/>
        <w:ind w:left="0" w:right="0" w:firstLine="360"/>
        <w:rPr>
          <w:rFonts w:hint="default"/>
          <w:lang w:val="en-US"/>
        </w:rPr>
      </w:pPr>
      <w:r>
        <w:rPr>
          <w:rStyle w:val="5"/>
          <w:b/>
          <w:bCs/>
          <w:color w:val="000000"/>
        </w:rPr>
        <w:t>Contact No.</w:t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ab/>
      </w:r>
      <w:r>
        <w:rPr>
          <w:rStyle w:val="5"/>
          <w:bCs/>
          <w:color w:val="000000"/>
        </w:rPr>
        <w:t xml:space="preserve"> :</w:t>
      </w:r>
      <w:r>
        <w:rPr>
          <w:rStyle w:val="5"/>
          <w:rFonts w:hint="default"/>
          <w:bCs/>
          <w:color w:val="000000"/>
          <w:lang w:val="en-US"/>
        </w:rPr>
        <w:t xml:space="preserve">        </w:t>
      </w:r>
      <w:r>
        <w:rPr>
          <w:rStyle w:val="5"/>
          <w:rFonts w:hint="default"/>
          <w:color w:val="000000"/>
          <w:lang w:val="en-US"/>
        </w:rPr>
        <w:t>9392676264</w:t>
      </w:r>
    </w:p>
    <w:p>
      <w:pPr>
        <w:spacing w:line="360" w:lineRule="auto"/>
        <w:ind w:left="4320" w:right="0" w:firstLine="0"/>
        <w:jc w:val="both"/>
        <w:rPr>
          <w:bCs/>
          <w:color w:val="000000"/>
        </w:rPr>
      </w:pPr>
    </w:p>
    <w:p>
      <w:pPr>
        <w:spacing w:line="360" w:lineRule="auto"/>
        <w:jc w:val="both"/>
      </w:pPr>
      <w:r>
        <w:rPr>
          <w:rStyle w:val="5"/>
          <w:b/>
          <w:bCs/>
          <w:color w:val="000000"/>
          <w:sz w:val="26"/>
          <w:szCs w:val="26"/>
        </w:rPr>
        <w:t xml:space="preserve">  </w:t>
      </w:r>
      <w:r>
        <w:rPr>
          <w:rStyle w:val="5"/>
          <w:b/>
          <w:bCs/>
          <w:color w:val="000000"/>
          <w:sz w:val="26"/>
          <w:szCs w:val="26"/>
          <w:u w:val="single"/>
        </w:rPr>
        <w:t>DECLARATION:</w:t>
      </w:r>
    </w:p>
    <w:p>
      <w:pPr>
        <w:spacing w:line="360" w:lineRule="auto"/>
        <w:ind w:left="720" w:right="0" w:firstLine="720"/>
      </w:pPr>
    </w:p>
    <w:p>
      <w:pPr>
        <w:spacing w:line="360" w:lineRule="auto"/>
        <w:ind w:left="720" w:right="0" w:firstLine="720"/>
      </w:pPr>
      <w:r>
        <w:t>I here declare that the above information given is true to the best of my knowledge.</w:t>
      </w:r>
    </w:p>
    <w:p>
      <w:pPr>
        <w:spacing w:line="480" w:lineRule="auto"/>
        <w:jc w:val="both"/>
        <w:rPr>
          <w:rFonts w:hint="default"/>
          <w:lang w:val="en-US"/>
        </w:rPr>
      </w:pPr>
      <w:r>
        <w:rPr>
          <w:b/>
          <w:bCs/>
          <w:color w:val="000000"/>
          <w:sz w:val="26"/>
          <w:szCs w:val="26"/>
        </w:rPr>
        <w:t xml:space="preserve">    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 Place: 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>Warangal</w:t>
      </w:r>
      <w:bookmarkStart w:id="0" w:name="_GoBack"/>
      <w:bookmarkEnd w:id="0"/>
    </w:p>
    <w:p>
      <w:pPr>
        <w:spacing w:line="480" w:lineRule="auto"/>
        <w:ind w:left="0" w:right="0" w:firstLine="360"/>
      </w:pPr>
      <w:r>
        <w:rPr>
          <w:rStyle w:val="5"/>
          <w:b/>
          <w:bCs/>
          <w:color w:val="000000"/>
          <w:sz w:val="26"/>
          <w:szCs w:val="26"/>
        </w:rPr>
        <w:t xml:space="preserve"> Date:</w:t>
      </w:r>
      <w:r>
        <w:rPr>
          <w:rStyle w:val="5"/>
          <w:b/>
          <w:bCs/>
          <w:color w:val="000000"/>
          <w:sz w:val="26"/>
          <w:szCs w:val="26"/>
        </w:rPr>
        <w:tab/>
      </w:r>
      <w:r>
        <w:rPr>
          <w:rStyle w:val="5"/>
          <w:bCs/>
          <w:color w:val="000000"/>
          <w:sz w:val="26"/>
          <w:szCs w:val="26"/>
        </w:rPr>
        <w:t xml:space="preserve">                                                                                          </w:t>
      </w:r>
      <w:r>
        <w:rPr>
          <w:rStyle w:val="5"/>
          <w:b/>
          <w:bCs/>
          <w:color w:val="000000"/>
          <w:sz w:val="26"/>
          <w:szCs w:val="26"/>
        </w:rPr>
        <w:t>(</w:t>
      </w:r>
      <w:r>
        <w:rPr>
          <w:rStyle w:val="5"/>
          <w:rFonts w:hint="default"/>
          <w:b/>
          <w:bCs/>
          <w:color w:val="000000"/>
          <w:sz w:val="26"/>
          <w:szCs w:val="26"/>
          <w:lang w:val="en-US"/>
        </w:rPr>
        <w:t>CHUNCHU SREEJA</w:t>
      </w:r>
      <w:r>
        <w:rPr>
          <w:rStyle w:val="5"/>
          <w:b/>
          <w:sz w:val="26"/>
          <w:szCs w:val="26"/>
        </w:rPr>
        <w:t>)</w:t>
      </w:r>
    </w:p>
    <w:sectPr>
      <w:footnotePr>
        <w:pos w:val="beneathText"/>
        <w:numFmt w:val="decimal"/>
      </w:footnotePr>
      <w:pgSz w:w="12240" w:h="15840"/>
      <w:pgMar w:top="1138" w:right="1138" w:bottom="1138" w:left="1138" w:header="720" w:footer="720" w:gutter="0"/>
      <w:pgNumType w:fmt="decimal"/>
      <w:cols w:space="720" w:num="1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ngal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suff w:val="nothing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</w:rPr>
    </w:lvl>
    <w:lvl w:ilvl="1" w:tentative="0">
      <w:start w:val="1"/>
      <w:numFmt w:val="decimal"/>
      <w:suff w:val="nothing"/>
      <w:lvlText w:val="%2.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nothing"/>
      <w:lvlText w:val="%3.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nothing"/>
      <w:lvlText w:val="%4.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nothing"/>
      <w:lvlText w:val="%5.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nothing"/>
      <w:lvlText w:val="%6.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nothing"/>
      <w:lvlText w:val="%7.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nothing"/>
      <w:lvlText w:val="%8.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nothing"/>
      <w:lvlText w:val="%9.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suff w:val="nothing"/>
      <w:lvlText w:val=""/>
      <w:lvlJc w:val="left"/>
      <w:pPr>
        <w:tabs>
          <w:tab w:val="left" w:pos="0"/>
        </w:tabs>
        <w:ind w:left="0" w:firstLine="0"/>
      </w:pPr>
      <w:rPr>
        <w:rFonts w:hint="default" w:ascii="Wingdings" w:hAnsi="Wingdings" w:cs="Wingdings"/>
        <w:color w:val="000000"/>
        <w:sz w:val="21"/>
        <w:szCs w:val="32"/>
      </w:rPr>
    </w:lvl>
    <w:lvl w:ilvl="1" w:tentative="0">
      <w:start w:val="1"/>
      <w:numFmt w:val="lowerLetter"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ascii="Courier New" w:hAnsi="Courier New" w:cs="Courier New"/>
      </w:rPr>
    </w:lvl>
    <w:lvl w:ilvl="2" w:tentative="0">
      <w:start w:val="1"/>
      <w:numFmt w:val="lowerRoman"/>
      <w:suff w:val="nothing"/>
      <w:lvlText w:val="%3."/>
      <w:lvlJc w:val="righ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nothing"/>
      <w:lvlText w:val="%4.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  <w:lvl w:ilvl="4" w:tentative="0">
      <w:start w:val="1"/>
      <w:numFmt w:val="lowerLetter"/>
      <w:suff w:val="nothing"/>
      <w:lvlText w:val="%5.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lowerRoman"/>
      <w:suff w:val="nothing"/>
      <w:lvlText w:val="%6."/>
      <w:lvlJc w:val="righ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nothing"/>
      <w:lvlText w:val="%7.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lowerLetter"/>
      <w:suff w:val="nothing"/>
      <w:lvlText w:val="%8.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lowerRoman"/>
      <w:suff w:val="nothing"/>
      <w:lvlText w:val="%9."/>
      <w:lvlJc w:val="righ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suff w:val="nothing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color w:val="000000"/>
      </w:rPr>
    </w:lvl>
    <w:lvl w:ilvl="1" w:tentative="0">
      <w:start w:val="1"/>
      <w:numFmt w:val="decimal"/>
      <w:suff w:val="nothing"/>
      <w:lvlText w:val="%2.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suff w:val="nothing"/>
      <w:lvlText w:val="%3.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nothing"/>
      <w:lvlText w:val="%4.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suff w:val="nothing"/>
      <w:lvlText w:val="%5.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suff w:val="nothing"/>
      <w:lvlText w:val="%6.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suff w:val="nothing"/>
      <w:lvlText w:val="%7.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suff w:val="nothing"/>
      <w:lvlText w:val="%8.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suff w:val="nothing"/>
      <w:lvlText w:val="%9.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suff w:val="nothing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color w:val="000000"/>
        <w:sz w:val="28"/>
        <w:szCs w:val="28"/>
      </w:rPr>
    </w:lvl>
    <w:lvl w:ilvl="1" w:tentative="0">
      <w:start w:val="1"/>
      <w:numFmt w:val="bullet"/>
      <w:suff w:val="nothing"/>
      <w:lvlText w:val="o"/>
      <w:lvlJc w:val="left"/>
      <w:pPr>
        <w:tabs>
          <w:tab w:val="left" w:pos="0"/>
        </w:tabs>
        <w:ind w:left="0" w:firstLine="0"/>
      </w:pPr>
      <w:rPr>
        <w:rFonts w:ascii="Courier New" w:hAnsi="Courier New" w:cs="Courier New"/>
      </w:rPr>
    </w:lvl>
    <w:lvl w:ilvl="2" w:tentative="0">
      <w:start w:val="1"/>
      <w:numFmt w:val="bullet"/>
      <w:suff w:val="nothing"/>
      <w:lvlText w:val="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color w:val="000000"/>
        <w:sz w:val="28"/>
        <w:szCs w:val="28"/>
      </w:rPr>
    </w:lvl>
    <w:lvl w:ilvl="3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  <w:lvl w:ilvl="4" w:tentative="0">
      <w:start w:val="1"/>
      <w:numFmt w:val="bullet"/>
      <w:suff w:val="nothing"/>
      <w:lvlText w:val="o"/>
      <w:lvlJc w:val="left"/>
      <w:pPr>
        <w:tabs>
          <w:tab w:val="left" w:pos="0"/>
        </w:tabs>
        <w:ind w:left="0" w:firstLine="0"/>
      </w:pPr>
      <w:rPr>
        <w:rFonts w:ascii="Courier New" w:hAnsi="Courier New" w:cs="Courier New"/>
      </w:rPr>
    </w:lvl>
    <w:lvl w:ilvl="5" w:tentative="0">
      <w:start w:val="1"/>
      <w:numFmt w:val="bullet"/>
      <w:suff w:val="nothing"/>
      <w:lvlText w:val="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color w:val="000000"/>
        <w:sz w:val="28"/>
        <w:szCs w:val="28"/>
      </w:rPr>
    </w:lvl>
    <w:lvl w:ilvl="6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  <w:lvl w:ilvl="7" w:tentative="0">
      <w:start w:val="1"/>
      <w:numFmt w:val="bullet"/>
      <w:suff w:val="nothing"/>
      <w:lvlText w:val="o"/>
      <w:lvlJc w:val="left"/>
      <w:pPr>
        <w:tabs>
          <w:tab w:val="left" w:pos="0"/>
        </w:tabs>
        <w:ind w:left="0" w:firstLine="0"/>
      </w:pPr>
      <w:rPr>
        <w:rFonts w:ascii="Courier New" w:hAnsi="Courier New" w:cs="Courier New"/>
      </w:rPr>
    </w:lvl>
    <w:lvl w:ilvl="8" w:tentative="0">
      <w:start w:val="1"/>
      <w:numFmt w:val="bullet"/>
      <w:suff w:val="nothing"/>
      <w:lvlText w:val="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color w:val="00000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87FF5"/>
    <w:rsid w:val="26D87FF5"/>
    <w:rsid w:val="412839A5"/>
    <w:rsid w:val="4D241D5B"/>
    <w:rsid w:val="5A1F4C68"/>
    <w:rsid w:val="5AF343D0"/>
    <w:rsid w:val="732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hd w:val="clear" w:color="auto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Times New Roman" w:hAnsi="Times New Roman" w:eastAsia="Lucida Sans Unicode" w:cs="Mangal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Default Paragraph Font1"/>
    <w:uiPriority w:val="6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2021-11-15T15:03:00Z</dcterms:created>
  <dc:creator>bhara</dc:creator>
  <cp:lastModifiedBy>bhara</cp:lastModifiedBy>
  <cp:lastPrinted>2021-11-16T04:12:00Z</cp:lastPrinted>
  <dcterms:modified xsi:type="dcterms:W3CDTF">2021-11-16T04:13:18Z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FD5F1708BA1F4DDFBF4571EAA4EDB489</vt:lpwstr>
  </property>
</Properties>
</file>